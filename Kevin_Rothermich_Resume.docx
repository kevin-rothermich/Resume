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ametable"/>
        <w:tblW w:w="1152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520"/>
      </w:tblGrid>
      <w:tr w:rsidR="00065944" w14:paraId="43EB0CE9" w14:textId="77777777">
        <w:trPr>
          <w:tblCellSpacing w:w="0" w:type="dxa"/>
        </w:trPr>
        <w:tc>
          <w:tcPr>
            <w:tcW w:w="0" w:type="auto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94B4E2" w14:textId="77777777" w:rsidR="00065944" w:rsidRDefault="00065944" w:rsidP="0042333E">
            <w:pPr>
              <w:pStyle w:val="Heading3"/>
              <w:rPr>
                <w:rStyle w:val="divdocumentdivPARAGRAPHNAME"/>
                <w:b w:val="0"/>
                <w:bCs w:val="0"/>
                <w:spacing w:val="30"/>
                <w:sz w:val="54"/>
                <w:szCs w:val="54"/>
                <w:shd w:val="clear" w:color="auto" w:fill="auto"/>
              </w:rPr>
            </w:pPr>
            <w:bookmarkStart w:id="0" w:name="_Hlk42591916"/>
          </w:p>
          <w:p w14:paraId="47EC00E4" w14:textId="77777777" w:rsidR="00065944" w:rsidRDefault="0042333E">
            <w:pPr>
              <w:spacing w:after="260" w:line="700" w:lineRule="atLeast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4"/>
                <w:szCs w:val="54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4"/>
                <w:szCs w:val="54"/>
              </w:rPr>
              <w:t>Kevin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4"/>
                <w:szCs w:val="54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4"/>
                <w:szCs w:val="54"/>
              </w:rPr>
              <w:t>Rothermich</w:t>
            </w:r>
          </w:p>
        </w:tc>
      </w:tr>
    </w:tbl>
    <w:p w14:paraId="2B5B1792" w14:textId="77777777" w:rsidR="00065944" w:rsidRDefault="00065944">
      <w:pPr>
        <w:rPr>
          <w:vanish/>
        </w:rPr>
      </w:pPr>
    </w:p>
    <w:tbl>
      <w:tblPr>
        <w:tblStyle w:val="divdocumentparentContainer"/>
        <w:tblW w:w="11556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20"/>
        <w:gridCol w:w="300"/>
        <w:gridCol w:w="300"/>
        <w:gridCol w:w="3800"/>
        <w:gridCol w:w="300"/>
      </w:tblGrid>
      <w:tr w:rsidR="00065944" w14:paraId="5420DF47" w14:textId="77777777" w:rsidTr="0042333E">
        <w:tc>
          <w:tcPr>
            <w:tcW w:w="23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0A3F61B" w14:textId="77777777" w:rsidR="00065944" w:rsidRDefault="00065944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66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C650C01" w14:textId="0DE21137" w:rsidR="001C4F39" w:rsidRPr="00B5158B" w:rsidRDefault="00EF315B" w:rsidP="00B5158B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Projects</w:t>
            </w:r>
          </w:p>
          <w:p w14:paraId="1C5E4F9C" w14:textId="6920DE99" w:rsidR="00B5158B" w:rsidRDefault="00D0529E" w:rsidP="00D0529E">
            <w:pPr>
              <w:pStyle w:val="divdocumentulli"/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  <w:t>Sel</w:t>
            </w:r>
            <w:r w:rsidR="00534BC5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  <w:t>f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  <w:t>-Driving Roomba (Worcester State University)</w:t>
            </w:r>
          </w:p>
          <w:p w14:paraId="071209F6" w14:textId="495B3677" w:rsidR="00D0529E" w:rsidRPr="00D0529E" w:rsidRDefault="00D0529E" w:rsidP="001C4F39">
            <w:pPr>
              <w:pStyle w:val="divdocumentulli"/>
              <w:numPr>
                <w:ilvl w:val="0"/>
                <w:numId w:val="14"/>
              </w:numPr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Worked with a programmable Roomba</w:t>
            </w:r>
          </w:p>
          <w:p w14:paraId="7EBED592" w14:textId="121A1F6F" w:rsidR="00534BC5" w:rsidRPr="00B5158B" w:rsidRDefault="00D0529E" w:rsidP="00B5158B">
            <w:pPr>
              <w:pStyle w:val="divdocumentulli"/>
              <w:numPr>
                <w:ilvl w:val="0"/>
                <w:numId w:val="14"/>
              </w:numPr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Implemented software for self-driving including</w:t>
            </w:r>
            <w:r w:rsidR="00B5158B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</w:t>
            </w:r>
            <w:r w:rsidRPr="00B5158B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lane tracking, object avoidance and passing</w:t>
            </w:r>
            <w:r w:rsidR="00EC04D1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using C</w:t>
            </w:r>
          </w:p>
          <w:p w14:paraId="536FBB42" w14:textId="77777777" w:rsidR="00B5158B" w:rsidRDefault="00B5158B" w:rsidP="00534BC5">
            <w:pPr>
              <w:pStyle w:val="divdocumentulli"/>
              <w:pBdr>
                <w:left w:val="none" w:sz="0" w:space="0" w:color="auto"/>
              </w:pBdr>
              <w:spacing w:line="300" w:lineRule="atLeast"/>
              <w:ind w:left="720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</w:p>
          <w:p w14:paraId="57D09573" w14:textId="0CD5BCF6" w:rsidR="00EF315B" w:rsidRDefault="00EF315B" w:rsidP="00EF315B">
            <w:pPr>
              <w:pStyle w:val="divdocumentulli"/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  <w:t>Libre Food Pantry (Senior Capstone)</w:t>
            </w:r>
          </w:p>
          <w:p w14:paraId="780237BD" w14:textId="1A23C0B4" w:rsidR="00EF315B" w:rsidRPr="00D0529E" w:rsidRDefault="00D0529E" w:rsidP="001C4F39">
            <w:pPr>
              <w:pStyle w:val="divdocumentulli"/>
              <w:numPr>
                <w:ilvl w:val="0"/>
                <w:numId w:val="14"/>
              </w:numPr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O</w:t>
            </w:r>
            <w:r w:rsidR="00EF315B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n a </w:t>
            </w:r>
            <w:r w:rsidR="00BF5753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Scrum T</w:t>
            </w:r>
            <w:bookmarkStart w:id="1" w:name="_GoBack"/>
            <w:bookmarkEnd w:id="1"/>
            <w:r w:rsidR="00EF315B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eam that helped build a food pantry’s website that helps local colleges</w:t>
            </w:r>
            <w:r w:rsidR="00EC04D1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using Angular, Node JS, mongo DB, SQL, REST API, CSS, HTML and more.</w:t>
            </w:r>
          </w:p>
          <w:p w14:paraId="3F41FCF7" w14:textId="3A893FEF" w:rsidR="00D0529E" w:rsidRPr="00D0529E" w:rsidRDefault="00D0529E" w:rsidP="001C4F39">
            <w:pPr>
              <w:pStyle w:val="divdocumentulli"/>
              <w:numPr>
                <w:ilvl w:val="0"/>
                <w:numId w:val="14"/>
              </w:numPr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Main GitLab: </w:t>
            </w:r>
            <w:hyperlink r:id="rId7" w:history="1">
              <w:r w:rsidRPr="00D0529E">
                <w:rPr>
                  <w:rStyle w:val="Hyperlink"/>
                  <w:rFonts w:ascii="Palatino Linotype" w:eastAsia="Palatino Linotype" w:hAnsi="Palatino Linotype" w:cs="Palatino Linotype"/>
                  <w:sz w:val="22"/>
                  <w:szCs w:val="22"/>
                </w:rPr>
                <w:t>LibreFoodPantry</w:t>
              </w:r>
            </w:hyperlink>
          </w:p>
          <w:p w14:paraId="36582902" w14:textId="55625329" w:rsidR="00B5158B" w:rsidRPr="00B5158B" w:rsidRDefault="00D0529E" w:rsidP="00B5158B">
            <w:pPr>
              <w:pStyle w:val="divdocumentulli"/>
              <w:numPr>
                <w:ilvl w:val="0"/>
                <w:numId w:val="14"/>
              </w:numPr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My team’s contributions: </w:t>
            </w:r>
            <w:hyperlink r:id="rId8" w:history="1">
              <w:r w:rsidRPr="00D0529E">
                <w:rPr>
                  <w:rStyle w:val="Hyperlink"/>
                  <w:rFonts w:ascii="Palatino Linotype" w:eastAsia="Palatino Linotype" w:hAnsi="Palatino Linotype" w:cs="Palatino Linotype"/>
                  <w:sz w:val="22"/>
                  <w:szCs w:val="22"/>
                </w:rPr>
                <w:t>VisitModule</w:t>
              </w:r>
            </w:hyperlink>
          </w:p>
          <w:p w14:paraId="381D3D09" w14:textId="77777777" w:rsidR="00B5158B" w:rsidRPr="00B5158B" w:rsidRDefault="00B5158B" w:rsidP="00B5158B">
            <w:pPr>
              <w:pStyle w:val="divdocumentulli"/>
              <w:pBdr>
                <w:left w:val="none" w:sz="0" w:space="0" w:color="auto"/>
              </w:pBdr>
              <w:spacing w:line="300" w:lineRule="atLeast"/>
              <w:ind w:left="504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</w:p>
          <w:p w14:paraId="290C0C0C" w14:textId="77777777" w:rsidR="00B5158B" w:rsidRDefault="00B5158B" w:rsidP="00B5158B">
            <w:pPr>
              <w:pStyle w:val="divdocumentulli"/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  <w:r w:rsidRPr="00B5158B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  <w:t>Angular SPA Workout App (Worcester State University)</w:t>
            </w:r>
          </w:p>
          <w:p w14:paraId="1400B5D2" w14:textId="341CEA76" w:rsidR="00B5158B" w:rsidRPr="001C4F39" w:rsidRDefault="00B5158B" w:rsidP="00B5158B">
            <w:pPr>
              <w:pStyle w:val="divdocumentulli"/>
              <w:numPr>
                <w:ilvl w:val="0"/>
                <w:numId w:val="14"/>
              </w:numPr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Designed and created an Angular SPA workout app that allows for users to sign in and track workouts</w:t>
            </w:r>
          </w:p>
          <w:p w14:paraId="141B9CDA" w14:textId="77777777" w:rsidR="00D42499" w:rsidRDefault="00D42499" w:rsidP="00EF315B">
            <w:pPr>
              <w:pStyle w:val="divdocumentulli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757EAB37" w14:textId="04B40CE2" w:rsidR="000822A0" w:rsidRPr="001719EE" w:rsidRDefault="00EF315B" w:rsidP="001719EE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bookmarkStart w:id="2" w:name="_Hlk42194902"/>
            <w:bookmarkStart w:id="3" w:name="_Hlk42195023"/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 History</w:t>
            </w:r>
          </w:p>
          <w:p w14:paraId="42BDA0AB" w14:textId="77777777" w:rsidR="00EF315B" w:rsidRDefault="00EF315B" w:rsidP="00EF315B">
            <w:pPr>
              <w:pStyle w:val="divdocumentsinglecolumn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Blackstone National Golf Course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Grounds Crew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</w:t>
            </w:r>
          </w:p>
          <w:p w14:paraId="7FC9A831" w14:textId="77777777" w:rsidR="00EF315B" w:rsidRDefault="00EF315B" w:rsidP="00EF315B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Sutton, MA</w:t>
            </w:r>
          </w:p>
          <w:p w14:paraId="76466B77" w14:textId="1D3857F4" w:rsidR="00EF315B" w:rsidRDefault="00EF315B" w:rsidP="00EF315B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  <w:t xml:space="preserve">06/2018 </w:t>
            </w:r>
            <w:r w:rsidR="001C4F39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  <w:t xml:space="preserve"> Current</w:t>
            </w:r>
          </w:p>
          <w:p w14:paraId="35CAF402" w14:textId="61600AC6" w:rsidR="00EF315B" w:rsidRDefault="00EF315B" w:rsidP="001C4F39">
            <w:pPr>
              <w:pStyle w:val="divdocumentulli"/>
              <w:numPr>
                <w:ilvl w:val="0"/>
                <w:numId w:val="14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Maintained routine landscaping schedules to boost lawn health and keep facilities neat and well-groomed</w:t>
            </w:r>
          </w:p>
          <w:p w14:paraId="45FFB283" w14:textId="18BBB1B3" w:rsidR="00EF315B" w:rsidRDefault="00EF315B" w:rsidP="001C4F39">
            <w:pPr>
              <w:pStyle w:val="divdocumentulli"/>
              <w:numPr>
                <w:ilvl w:val="0"/>
                <w:numId w:val="14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Diagnosed problems with equipment and performed regular maintenance to keep equipment functional</w:t>
            </w:r>
          </w:p>
          <w:p w14:paraId="7D7037DC" w14:textId="77777777" w:rsidR="00EF315B" w:rsidRDefault="00EF315B" w:rsidP="00EF315B">
            <w:pPr>
              <w:pStyle w:val="divdocumentsinglecolumn"/>
              <w:spacing w:before="2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Unibank for Savings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Teller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</w:t>
            </w:r>
          </w:p>
          <w:p w14:paraId="551BDED1" w14:textId="77777777" w:rsidR="00EF315B" w:rsidRDefault="00EF315B" w:rsidP="00EF315B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Whitinsville, MA</w:t>
            </w:r>
          </w:p>
          <w:p w14:paraId="293FE759" w14:textId="77777777" w:rsidR="00EF315B" w:rsidRDefault="00EF315B" w:rsidP="00EF315B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  <w:t>02/2018 - 06/2018</w:t>
            </w:r>
          </w:p>
          <w:p w14:paraId="139AF8A2" w14:textId="221FCE74" w:rsidR="00EF315B" w:rsidRDefault="00EF315B" w:rsidP="001C4F39">
            <w:pPr>
              <w:pStyle w:val="divdocumentulli"/>
              <w:numPr>
                <w:ilvl w:val="0"/>
                <w:numId w:val="14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Upheld strict financial controls by keeping funds secure and accurately transferring monies</w:t>
            </w:r>
          </w:p>
          <w:p w14:paraId="3B411447" w14:textId="62A901FA" w:rsidR="00EF315B" w:rsidRDefault="00EF315B" w:rsidP="001C4F39">
            <w:pPr>
              <w:pStyle w:val="divdocumentulli"/>
              <w:numPr>
                <w:ilvl w:val="0"/>
                <w:numId w:val="14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Provided high level of customer serv</w:t>
            </w:r>
            <w:r w:rsidR="005F7BE4"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ice and professionalism</w:t>
            </w:r>
          </w:p>
          <w:bookmarkEnd w:id="2"/>
          <w:p w14:paraId="48242680" w14:textId="77777777" w:rsidR="00D42499" w:rsidRPr="00E87AE2" w:rsidRDefault="00D42499" w:rsidP="00D42499">
            <w:pPr>
              <w:pStyle w:val="divdocumentulli"/>
              <w:pBdr>
                <w:left w:val="none" w:sz="0" w:space="0" w:color="auto"/>
              </w:pBdr>
              <w:spacing w:line="300" w:lineRule="atLeast"/>
              <w:ind w:left="720"/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2"/>
                <w:szCs w:val="22"/>
              </w:rPr>
            </w:pPr>
          </w:p>
          <w:p w14:paraId="16544437" w14:textId="4EA3DC42" w:rsidR="00E87AE2" w:rsidRPr="00E87AE2" w:rsidRDefault="00E87AE2" w:rsidP="00E87AE2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Additional Information</w:t>
            </w:r>
          </w:p>
          <w:bookmarkEnd w:id="3"/>
          <w:p w14:paraId="1FCFFE70" w14:textId="77777777" w:rsidR="00B5158B" w:rsidRDefault="00B23154" w:rsidP="00B5158B">
            <w:pPr>
              <w:pStyle w:val="divdocumentulli"/>
              <w:spacing w:line="300" w:lineRule="atLeast"/>
              <w:ind w:left="245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UMASS Club Soccer Captain 2016-2017</w:t>
            </w:r>
          </w:p>
          <w:p w14:paraId="0EE5E634" w14:textId="7896EFF1" w:rsidR="00B5158B" w:rsidRPr="00534BC5" w:rsidRDefault="000822A0" w:rsidP="00EC04D1">
            <w:pPr>
              <w:pStyle w:val="divdocumentulli"/>
              <w:pBdr>
                <w:left w:val="none" w:sz="0" w:space="0" w:color="auto"/>
              </w:pBdr>
              <w:spacing w:line="300" w:lineRule="atLeast"/>
              <w:ind w:left="24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AP Scholar Award 2015</w:t>
            </w:r>
            <w:r w:rsidR="00B5158B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24BD0FD1" w14:textId="77777777" w:rsidR="00065944" w:rsidRDefault="00065944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4147DE0" w14:textId="77777777" w:rsidR="00065944" w:rsidRDefault="00065944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38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12DAFA7" w14:textId="16C5F1A3" w:rsidR="00065944" w:rsidRDefault="0042333E">
            <w:pPr>
              <w:pStyle w:val="divaddress"/>
              <w:pBdr>
                <w:top w:val="none" w:sz="0" w:space="20" w:color="auto"/>
              </w:pBdr>
              <w:spacing w:after="400"/>
              <w:rPr>
                <w:rStyle w:val="right-box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kevinrothermich21@gmail.com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br/>
            </w:r>
            <w:r w:rsidR="00A03ED7"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Cell phone: (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774</w:t>
            </w:r>
            <w:r w:rsidR="00A03ED7"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)-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823</w:t>
            </w:r>
            <w:r w:rsidR="004627C4"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-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0087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br/>
              <w:t>Sutton, MA</w:t>
            </w:r>
            <w:r>
              <w:rPr>
                <w:rStyle w:val="documentzipsuf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01590</w:t>
            </w:r>
            <w:r>
              <w:rPr>
                <w:rStyle w:val="documentzipsuf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vanish/>
                <w:color w:val="4A4A4A"/>
                <w:sz w:val="22"/>
                <w:szCs w:val="22"/>
              </w:rPr>
              <w:t>01590, Sutton, MA</w:t>
            </w:r>
            <w:r>
              <w:rPr>
                <w:rStyle w:val="documentzippre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</w:p>
          <w:p w14:paraId="70B852C3" w14:textId="4D59E85A" w:rsidR="00065944" w:rsidRDefault="00EF315B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14:paraId="54BBF2C5" w14:textId="77777777" w:rsidR="00EF315B" w:rsidRDefault="00EF315B" w:rsidP="00EF315B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Worcester State University</w:t>
            </w:r>
          </w:p>
          <w:p w14:paraId="495D449C" w14:textId="77777777" w:rsidR="00EF315B" w:rsidRDefault="00EF315B" w:rsidP="00EF315B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Worcester, MA</w:t>
            </w:r>
          </w:p>
          <w:p w14:paraId="1A1DF4BC" w14:textId="77777777" w:rsidR="00EF315B" w:rsidRDefault="00EF315B" w:rsidP="00EF315B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Fall 2018 – Spring 2020</w:t>
            </w:r>
          </w:p>
          <w:p w14:paraId="0A427E88" w14:textId="77777777" w:rsidR="00EF315B" w:rsidRDefault="00EF315B" w:rsidP="00EF315B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Bachelor of Science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: Computer Science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 xml:space="preserve"> </w:t>
            </w:r>
          </w:p>
          <w:p w14:paraId="33FCDDA8" w14:textId="77777777" w:rsidR="00EF315B" w:rsidRDefault="00EF315B" w:rsidP="00EF315B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3.7 GPA</w:t>
            </w:r>
          </w:p>
          <w:p w14:paraId="06D03CFE" w14:textId="77777777" w:rsidR="00EF315B" w:rsidRDefault="00EF315B" w:rsidP="00EF315B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Dean's List: Fall 2018, Spring 2019, Fall 2019</w:t>
            </w:r>
          </w:p>
          <w:p w14:paraId="7DC09045" w14:textId="77777777" w:rsidR="00EF315B" w:rsidRDefault="00EF315B" w:rsidP="00EF315B">
            <w:pPr>
              <w:pStyle w:val="paddedline"/>
              <w:spacing w:before="2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University of Massachusetts Amherst</w:t>
            </w:r>
          </w:p>
          <w:p w14:paraId="5F6BA984" w14:textId="77777777" w:rsidR="00EF315B" w:rsidRDefault="00EF315B" w:rsidP="00EF315B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Amherst, MA</w:t>
            </w:r>
          </w:p>
          <w:p w14:paraId="40530FEF" w14:textId="77777777" w:rsidR="00EF315B" w:rsidRDefault="00EF315B" w:rsidP="00EF315B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Fall 2015 – Fall 2017</w:t>
            </w:r>
          </w:p>
          <w:p w14:paraId="4D971BA4" w14:textId="77777777" w:rsidR="00EF315B" w:rsidRDefault="00EF315B" w:rsidP="00EF315B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Bachelor of Science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: Computer Science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 xml:space="preserve"> </w:t>
            </w:r>
          </w:p>
          <w:p w14:paraId="390C37EC" w14:textId="77777777" w:rsidR="00EF315B" w:rsidRDefault="00EF315B" w:rsidP="00EF315B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3.2 GPA</w:t>
            </w:r>
          </w:p>
          <w:p w14:paraId="24CA2E4E" w14:textId="77777777" w:rsidR="00EF315B" w:rsidRDefault="00EF315B" w:rsidP="00EF315B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Dean's List Fall of 2016</w:t>
            </w:r>
          </w:p>
          <w:p w14:paraId="636886C8" w14:textId="77777777" w:rsidR="00D42499" w:rsidRDefault="00D42499" w:rsidP="00D42499">
            <w:pPr>
              <w:pStyle w:val="divdocumentulli"/>
              <w:spacing w:line="300" w:lineRule="atLeast"/>
              <w:ind w:left="240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</w:p>
          <w:p w14:paraId="2626F66E" w14:textId="6C7DDA28" w:rsidR="00065944" w:rsidRDefault="00EF315B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14:paraId="7AD6ED5F" w14:textId="77777777" w:rsidR="00EF315B" w:rsidRDefault="00EF315B" w:rsidP="00EF315B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300" w:lineRule="atLeast"/>
              <w:ind w:left="240" w:hanging="241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Java (6+ years experience)</w:t>
            </w:r>
          </w:p>
          <w:p w14:paraId="225D5890" w14:textId="77777777" w:rsidR="00EF315B" w:rsidRDefault="00EF315B" w:rsidP="00EF315B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41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C / C++ (3+ years experience)</w:t>
            </w:r>
          </w:p>
          <w:p w14:paraId="721B5A4F" w14:textId="073A0A0E" w:rsidR="00EF315B" w:rsidRDefault="00EF315B" w:rsidP="00EF315B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41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Python (</w:t>
            </w:r>
            <w:r w:rsidR="004627C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2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year</w:t>
            </w:r>
            <w:r w:rsidR="004627C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s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experience)</w:t>
            </w:r>
          </w:p>
          <w:p w14:paraId="1E648C47" w14:textId="6162D290" w:rsidR="00EF315B" w:rsidRDefault="00EF315B" w:rsidP="00EF315B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41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SQL</w:t>
            </w:r>
            <w:r w:rsidR="004627C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(2 years experience)</w:t>
            </w:r>
          </w:p>
          <w:p w14:paraId="126631C6" w14:textId="77777777" w:rsidR="00EF315B" w:rsidRDefault="00EF315B" w:rsidP="00EF315B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41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UNIX/Linux</w:t>
            </w:r>
          </w:p>
          <w:p w14:paraId="75903252" w14:textId="77777777" w:rsidR="00EF315B" w:rsidRDefault="00EF315B" w:rsidP="00EF315B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41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NodeJS</w:t>
            </w:r>
          </w:p>
          <w:p w14:paraId="37E7793D" w14:textId="77777777" w:rsidR="00EF315B" w:rsidRDefault="00EF315B" w:rsidP="00EF315B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41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RESTful API</w:t>
            </w:r>
          </w:p>
          <w:p w14:paraId="4622DFF8" w14:textId="77777777" w:rsidR="00EF315B" w:rsidRDefault="00EF315B" w:rsidP="00EF315B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41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Angular JS</w:t>
            </w:r>
          </w:p>
          <w:p w14:paraId="17CF47A6" w14:textId="77777777" w:rsidR="00EF315B" w:rsidRDefault="00EF315B" w:rsidP="00EF315B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41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HTML and XML</w:t>
            </w:r>
          </w:p>
          <w:p w14:paraId="05FC671A" w14:textId="77777777" w:rsidR="00EF315B" w:rsidRDefault="00EF315B" w:rsidP="00EF315B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41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Data Structures and Algorithms</w:t>
            </w:r>
          </w:p>
          <w:p w14:paraId="4465C42C" w14:textId="77777777" w:rsidR="008070B8" w:rsidRDefault="00EF315B" w:rsidP="008070B8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41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Spring Boo</w:t>
            </w:r>
            <w:r w:rsidR="00534BC5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t</w:t>
            </w:r>
          </w:p>
          <w:p w14:paraId="779C44B0" w14:textId="0E47C60E" w:rsidR="008070B8" w:rsidRPr="008070B8" w:rsidRDefault="008070B8" w:rsidP="008070B8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Docker</w:t>
            </w: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41041184" w14:textId="77777777" w:rsidR="00065944" w:rsidRDefault="00065944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</w:p>
        </w:tc>
      </w:tr>
      <w:bookmarkEnd w:id="0"/>
    </w:tbl>
    <w:p w14:paraId="0C2276F8" w14:textId="2FC254FA" w:rsidR="00065944" w:rsidRDefault="00065944" w:rsidP="00534BC5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2"/>
          <w:szCs w:val="22"/>
        </w:rPr>
      </w:pPr>
    </w:p>
    <w:sectPr w:rsidR="00065944"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7F136" w14:textId="77777777" w:rsidR="001C48FE" w:rsidRDefault="001C48FE" w:rsidP="00D0529E">
      <w:r>
        <w:separator/>
      </w:r>
    </w:p>
  </w:endnote>
  <w:endnote w:type="continuationSeparator" w:id="0">
    <w:p w14:paraId="46BCF2BA" w14:textId="77777777" w:rsidR="001C48FE" w:rsidRDefault="001C48FE" w:rsidP="00D0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, serif">
    <w:altName w:val="Georg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90A55" w14:textId="77777777" w:rsidR="001C48FE" w:rsidRDefault="001C48FE" w:rsidP="00D0529E">
      <w:r>
        <w:separator/>
      </w:r>
    </w:p>
  </w:footnote>
  <w:footnote w:type="continuationSeparator" w:id="0">
    <w:p w14:paraId="63CEDDCF" w14:textId="77777777" w:rsidR="001C48FE" w:rsidRDefault="001C48FE" w:rsidP="00D05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4D566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EE8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1EF3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BCFB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28D3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BC97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88C9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188D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06AC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ECE0A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6677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8C9F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88F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FAF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525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7AB5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4631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300F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8AF452FE"/>
    <w:lvl w:ilvl="0" w:tplc="384AEC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784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9AFD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A8FC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189C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6A69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76CA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1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BCF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91826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B843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1074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52E5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960E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B619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7CC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14E0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4248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82E67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52AA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6205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1499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922C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2AB2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DF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3432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A83D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C766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E4BA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AAB0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C836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6072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6257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0461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5E1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6894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B6898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660F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BCB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F804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FADB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28A9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206E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9044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404D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FE2DF2"/>
    <w:multiLevelType w:val="hybridMultilevel"/>
    <w:tmpl w:val="F164463A"/>
    <w:lvl w:ilvl="0" w:tplc="10ACF6C2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B43082"/>
    <w:multiLevelType w:val="hybridMultilevel"/>
    <w:tmpl w:val="43D6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291293"/>
    <w:multiLevelType w:val="hybridMultilevel"/>
    <w:tmpl w:val="73C8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6B4E6D"/>
    <w:multiLevelType w:val="hybridMultilevel"/>
    <w:tmpl w:val="F5BE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5033F"/>
    <w:multiLevelType w:val="hybridMultilevel"/>
    <w:tmpl w:val="C868D898"/>
    <w:lvl w:ilvl="0" w:tplc="C132363A">
      <w:numFmt w:val="bullet"/>
      <w:lvlText w:val="-"/>
      <w:lvlJc w:val="left"/>
      <w:pPr>
        <w:ind w:left="360" w:hanging="216"/>
      </w:pPr>
      <w:rPr>
        <w:rFonts w:ascii="Palatino Linotype" w:eastAsia="Palatino Linotype" w:hAnsi="Palatino Linotype" w:cs="Palatino Linotype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F0C76"/>
    <w:multiLevelType w:val="hybridMultilevel"/>
    <w:tmpl w:val="286AC294"/>
    <w:lvl w:ilvl="0" w:tplc="384AEC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B7F14"/>
    <w:multiLevelType w:val="hybridMultilevel"/>
    <w:tmpl w:val="D6D8CC8A"/>
    <w:lvl w:ilvl="0" w:tplc="D37E1F0E">
      <w:numFmt w:val="bullet"/>
      <w:lvlText w:val="-"/>
      <w:lvlJc w:val="left"/>
      <w:pPr>
        <w:ind w:left="720" w:hanging="432"/>
      </w:pPr>
      <w:rPr>
        <w:rFonts w:ascii="Palatino Linotype" w:eastAsia="Palatino Linotype" w:hAnsi="Palatino Linotype" w:cs="Palatino Linotype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01759"/>
    <w:multiLevelType w:val="hybridMultilevel"/>
    <w:tmpl w:val="A7C4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46ED9"/>
    <w:multiLevelType w:val="hybridMultilevel"/>
    <w:tmpl w:val="611A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91CAC"/>
    <w:multiLevelType w:val="hybridMultilevel"/>
    <w:tmpl w:val="30E88024"/>
    <w:lvl w:ilvl="0" w:tplc="3FF61AE6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D7DEC"/>
    <w:multiLevelType w:val="hybridMultilevel"/>
    <w:tmpl w:val="4F083EDA"/>
    <w:lvl w:ilvl="0" w:tplc="4B2E9432">
      <w:numFmt w:val="bullet"/>
      <w:lvlText w:val="-"/>
      <w:lvlJc w:val="left"/>
      <w:pPr>
        <w:ind w:left="720" w:hanging="72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15"/>
  </w:num>
  <w:num w:numId="10">
    <w:abstractNumId w:val="14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7"/>
  </w:num>
  <w:num w:numId="16">
    <w:abstractNumId w:val="16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944"/>
    <w:rsid w:val="00065944"/>
    <w:rsid w:val="000822A0"/>
    <w:rsid w:val="001719EE"/>
    <w:rsid w:val="001C48FE"/>
    <w:rsid w:val="001C4F39"/>
    <w:rsid w:val="00282735"/>
    <w:rsid w:val="003D0E50"/>
    <w:rsid w:val="0042333E"/>
    <w:rsid w:val="004358D2"/>
    <w:rsid w:val="004627C4"/>
    <w:rsid w:val="004A237B"/>
    <w:rsid w:val="004F6E17"/>
    <w:rsid w:val="00534BC5"/>
    <w:rsid w:val="005D0D5E"/>
    <w:rsid w:val="005F7BE4"/>
    <w:rsid w:val="00607F34"/>
    <w:rsid w:val="00745528"/>
    <w:rsid w:val="00774418"/>
    <w:rsid w:val="008070B8"/>
    <w:rsid w:val="00913F4C"/>
    <w:rsid w:val="009A506B"/>
    <w:rsid w:val="00A03ED7"/>
    <w:rsid w:val="00AF36A6"/>
    <w:rsid w:val="00B23154"/>
    <w:rsid w:val="00B5158B"/>
    <w:rsid w:val="00BF5753"/>
    <w:rsid w:val="00C67B0E"/>
    <w:rsid w:val="00D0529E"/>
    <w:rsid w:val="00D21DB8"/>
    <w:rsid w:val="00D42499"/>
    <w:rsid w:val="00DC6312"/>
    <w:rsid w:val="00E87AE2"/>
    <w:rsid w:val="00EC04D1"/>
    <w:rsid w:val="00EC43A1"/>
    <w:rsid w:val="00EF315B"/>
    <w:rsid w:val="00F6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CA2C"/>
  <w15:docId w15:val="{CEA2E4BA-F9CD-434C-9976-711805A7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00" w:lineRule="atLeast"/>
    </w:pPr>
    <w:rPr>
      <w:sz w:val="54"/>
      <w:szCs w:val="54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sz w:val="26"/>
      <w:szCs w:val="26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paragraph" w:customStyle="1" w:styleId="divaddress">
    <w:name w:val="div_address"/>
    <w:basedOn w:val="div"/>
    <w:pPr>
      <w:spacing w:line="300" w:lineRule="atLeast"/>
    </w:pPr>
    <w:rPr>
      <w:sz w:val="22"/>
      <w:szCs w:val="22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paragraph" w:customStyle="1" w:styleId="p">
    <w:name w:val="p"/>
    <w:basedOn w:val="Normal"/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4233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3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0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D5E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52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2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52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2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LibreFoodPantry/modules/visitmodule-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LibreFoodPan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8526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KevinRothermich</vt:lpstr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KevinRothermich</dc:title>
  <cp:lastModifiedBy>Kevin Rothermich</cp:lastModifiedBy>
  <cp:revision>23</cp:revision>
  <cp:lastPrinted>2020-06-09T14:48:00Z</cp:lastPrinted>
  <dcterms:created xsi:type="dcterms:W3CDTF">2020-01-16T22:25:00Z</dcterms:created>
  <dcterms:modified xsi:type="dcterms:W3CDTF">2020-06-11T19:45:00Z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+DAAAB+LCAAAAAAABAAVmrWS7AgMRT/IgZmCDczM7MzMTG1//c6Lp7rtlnSlc6qGwyAIwgWUpCiW5wUUJgkSoVkWY1FUIAhoB8WL3g6VgJhXgzyJ8TjJRILpmaXWt+BBbubO8wm6NthvCtTYnXXQnpVkHHfQ2OrpoPeTG+G3c9UwD8kqll5HsjyzPvKFiI4FWav1QBNG+XaAIAYA7ZjfoyhFiVESW3MTz027SkVhUNcO5vpJs3dYxvHS/KjyEAY</vt:lpwstr>
  </property>
  <property fmtid="{D5CDD505-2E9C-101B-9397-08002B2CF9AE}" pid="3" name="x1ye=1">
    <vt:lpwstr>QAF8i7YyNX3wRF9mAZnWlJ0L6JKayYSqcLk9jcXespJNHjrG+UOVDlqLZys/osBXEI2Rt66RxXTDr7yPzzG8ajlWnZE7AVlkZHhYKjinOnSo5lfgFsz6nRhdlGgIOClUPc9KAgjqWIg8vWNdEelLJKlvlvLxAm24N162j6xkQDgo5kQxB1TY5DvBbRr2xSuhtt9zRpN8y0eK1Dc00ISxhIzuKBFA5K3j302SAMvJbIugtG9MytypF1PPWMDKUay</vt:lpwstr>
  </property>
  <property fmtid="{D5CDD505-2E9C-101B-9397-08002B2CF9AE}" pid="4" name="x1ye=10">
    <vt:lpwstr>nlnOhkq24w+7BsdKeGAgOy/BvgtZsx9BCrIiyicGxa5Y0e3RVYdnNHTj3bF+JrJrPJG+RIrUt3eohc2r5k5+C8xX3E8cqTqun7pmNxXJ0XSQoFVERvCqxLPFUFSc5QEApWCm4hdnc8afkvuNmP8ko7IEq3Evti8ddZFVTbPVK1uzyfll3RpqvrJWo5HvKLPU/9ovS1ymEw22zmkcsWmBU7J0oaXfwkxk9JA3474zJXQsQqeoN0rweSwuXPDZPHm</vt:lpwstr>
  </property>
  <property fmtid="{D5CDD505-2E9C-101B-9397-08002B2CF9AE}" pid="5" name="x1ye=11">
    <vt:lpwstr>9G/V20JTt2llbWi0HjSM5mRg+VVBdIPv6hnGGbI8qD+dlvlvqDHR+DwEXy9EkZSA2cw/87DBg/dngkPQKc/fCzCZDiUsnpYtZDRkpBHqZRDyVghdcKbApnjUJ8Nl1MMRW7ElJtFURQME6hcrraNUnob1EKHWCQi2/jD4bTupb9kuwGvKfXcN/1ch7LyEwUkjqqtlOpSWYtsuRfzete92bkf3t/dgeUsuDkLsEeca6ZBSwzPvht8mZwrevk9jaP9</vt:lpwstr>
  </property>
  <property fmtid="{D5CDD505-2E9C-101B-9397-08002B2CF9AE}" pid="6" name="x1ye=12">
    <vt:lpwstr>WAYCSsN31D098zThb1WdcIzy5UgpOeHMVZ0I5i4xG6rpcJwyl7tozNZuulp4ggi5MLDyiGc8fWP8v956bf38TQQh273bhRIKrq8h25JYrvaOJ7tXrwHFJ6O7kYTmxTdrE/ddw8R+Hg2B0iArNPhTTcdTYykonurvjW5WHtFXEFu1qf44gyUUwp9BfHVHFnxajnHRoXLhyvlM1OVw669eXptAyLmHGOio5kr0jI4MozytA1ovrqxDCmsrIe6D4/i</vt:lpwstr>
  </property>
  <property fmtid="{D5CDD505-2E9C-101B-9397-08002B2CF9AE}" pid="7" name="x1ye=13">
    <vt:lpwstr>zgNbu1kgEa8o6aHY15JMylPcKkYS1lmzT++2Q+ssz1j8mpvfKhB/ufDlwvNsRy8GlfZvO0KY5QxethATPdTeG0qTbOMwT6EFngxXaN3SPNUsOaFOX34+2pmDk5wTsVr7Z2cQOBc/OeJF9Ucrcmu2GMUGjeniyErNbP5L5nVD06Wy4r/lgMR4ImLaHVXQSTzDUvgjmgDCzrfminIjh1TugKmBSVmocaL1y91GigtBgqbt/gfBlj0gjr9D+ZoO4sQ</vt:lpwstr>
  </property>
  <property fmtid="{D5CDD505-2E9C-101B-9397-08002B2CF9AE}" pid="8" name="x1ye=14">
    <vt:lpwstr>ah++/rt/Kx2L17XKiW22HpS/HsRIFy40rcTII8ekwoSqZ+r/a5cpS/Uyni2VUad0FASk/Gmds+rdvv23ruDsH9TVeKK2r+WZgM5WRTykWQCuIM6kb5wkpPYGK1BEqGYXyEs6maan02t2yP5NLa3X/s8uv13+OapN4cQVxfgn8XVgWgyGKRHOoZvGJto5NRrV8QM0SHqZaSDr/qzgr9uHdbHU78jpemzVT9kfutevHyJXIT9IFtqbkKLlxH7z5X1</vt:lpwstr>
  </property>
  <property fmtid="{D5CDD505-2E9C-101B-9397-08002B2CF9AE}" pid="9" name="x1ye=15">
    <vt:lpwstr>xVOSbAgDpm5jdj6YEz6s2DmaBo9nc79lBppNcQb48Uqj4H29k36gfuyYZ5L+S1USSzbh+ddwOhfsTS9bfBA/q6DJ7mV5LjjtbxEvhSfUohUFB/bKRC+gJWNfc78bPuiqz8uZ6+Z8P7MPw6ZUNvlyO6U44aqK6axXxjsj1U8QqRf7GfsG8NbDbAeOnZg8KYqW2bmh+NBhPIXS7VaG0fKPVE5D1pelZwNQER5kTJcLsfbOU/HdNOZ/t4TdezyoXF+</vt:lpwstr>
  </property>
  <property fmtid="{D5CDD505-2E9C-101B-9397-08002B2CF9AE}" pid="10" name="x1ye=16">
    <vt:lpwstr>DXE5czXQmuANmixik0N//GXX70uSP14HN7QMmKwoBtUFRNjufr5smfBfCCH6CeXCT6NxbLudiAV5cIjJINjMjXUWNoxXqYj4h3DiOno+mLWMMKmMgMeIFJ/fhOSJ59Ut9BfUhsGvUUjQXjH0NXX1dPblN9c9IMQpGqa3kFNh8vkmAyndS5MI8whjWCtQwvEOLPyjeSnIDez2LxwFtaATvdD/MQChhCBwTG5mh9EWZg+Pn6uFMhBk0p2fEVnAFX7</vt:lpwstr>
  </property>
  <property fmtid="{D5CDD505-2E9C-101B-9397-08002B2CF9AE}" pid="11" name="x1ye=17">
    <vt:lpwstr>HyJhEzbqtlBmxVvwAeVesFgkOpN6vfrJ1LHrkyplYNIzojxhtjlPocAs1eEwrdfDGgjTIZSLGUD5WHEdp2+vbcGcrWcyAHLGtHrIRs8tBQAXyv/Juo9Kz755ny8oChvNxHr6uYUn8kCa+yJeWHw3rPhGUS2rGasF5xbKewYeNMWfzAqrHvNvTUPL7s4TWTVZOwZj9zzsmxO7tv9XSHoKVk5sPuu5j/VowDyC1CID0zO94u/kG54TL+GSJ1B2nG1</vt:lpwstr>
  </property>
  <property fmtid="{D5CDD505-2E9C-101B-9397-08002B2CF9AE}" pid="12" name="x1ye=18">
    <vt:lpwstr>Ebu9M1/xum8k9RDORDMlv2zxel9xxYfKDVPYrPXS/DlxKuv+vsTNiInrjGts7/FbAoYTcDyjjQfqQfGukOU+ORT+LXxAZw/aZROcDrpReAYw/W+WMrOGcATqzcmZO+zVXDC7N7LNLMo/KlEEXDLzQIZUOVor2CHnob2PJi+U22a6aBadFWkuL0IrcmgHh0YHQvee8yXvAR2Z19fbW+Hu8C6Pv4uX+m6y/BZUg1fyve82Yg0GYe5zwtVUL41Deta</vt:lpwstr>
  </property>
  <property fmtid="{D5CDD505-2E9C-101B-9397-08002B2CF9AE}" pid="13" name="x1ye=19">
    <vt:lpwstr>FAlWOrgpzauvPSJcgzYOWxmcDLl3wq6lSXyVoeR803v3gCnM0vgMIQ9E5JWqc2edG01i9A/1N1ndhmisDTv24daWJxMyxJ9fRvHk3Rsp1HX8qED2HX/7GTT4VciywSO2F3Qr7gC0tRmmEbkDoVwnvmw2B8s+tWsPmIX5bVspKo1NpONrCcNEpErJ0avUJ/ru4FIN8CmYRyyTz50qoW6FoD/0XPDOHU737pvXd8f1eIZ2Gs8yAmPz6pIaFwxKh9g</vt:lpwstr>
  </property>
  <property fmtid="{D5CDD505-2E9C-101B-9397-08002B2CF9AE}" pid="14" name="x1ye=2">
    <vt:lpwstr>sbGzwnWW0ZFHxMhdfo4vmtCwl3YIqx4QzDWt/vtoIqlHHYdNTywh8riGF0UZuNHfR9Uv3AidIBIE95B1f3cMhvt8RwpZ3lB/4OzXxbFhzAoflRdq5eTxmO5vPl8NCY+IYHuEV5Fr6fe1sYK1rUi9k1KrntUBlTfUfIjjpu9iCfBZhRhLle2Pc72747Fmrt0dAgQTbCI/TCNX6DUPgjjUNfqZpYweTXnvvIYa7FJwJv9qmIL8268FDO9P7fkCxFd</vt:lpwstr>
  </property>
  <property fmtid="{D5CDD505-2E9C-101B-9397-08002B2CF9AE}" pid="15" name="x1ye=20">
    <vt:lpwstr>5XQQ3eon1nH2TdpHFMJCkDuXwdlqIIxiiJ/6TUkPZcym30pLIqJ/P/NuYU1QDc/3jH+M/slFRfiBST7tkvWN9KdF0w8IhDJNOsZmHYyUNP6vrl7rP8SriaWzrIi3vpvlR7jiM7iDQNTJ6G9/Uew3DEmMGhtSvZPQ4yw9uE5ApJUusrrRlYfEy4JmkRZob6+Qm/fPpg/eDW8e7cNwyZnxUpIct1eBo6+inPbY6hdvpM79p1VhrQYjhW6GY8PA/Ad</vt:lpwstr>
  </property>
  <property fmtid="{D5CDD505-2E9C-101B-9397-08002B2CF9AE}" pid="16" name="x1ye=21">
    <vt:lpwstr>59rAKBAxEJ9rwQgM7Va7Abzy2VccYl6Z0NPJOGR72OQvjrmG+fxR1q38N3vZ+if3yQSkcEiKx/5zEHJ6qdaNhkpeRQwncweAFMXwtqOHJsL8cnlYoIo6BccxzZyp8TqyBSV1YsbR8QxqtWaCRPR1YTVDkZ+4PhyjcHuMFsxNECXHdA44WQVOOJ3bSjfje19sdX4bYtr4HJpPegueJ0ChNLUoqxSYcU/WtrIF6CzSm1iCT6I5Gf/7dVh4bSo74A9</vt:lpwstr>
  </property>
  <property fmtid="{D5CDD505-2E9C-101B-9397-08002B2CF9AE}" pid="17" name="x1ye=22">
    <vt:lpwstr>8eohWHHk3/7q30BywTX+m+F91yja4EqJlbuibXJjqHWBbk1iPtaR6UlTHLn2/gD70hiUdRyFEoamT440w0bvtt7/E7FMVejlF2xnBR2vcoTX4gsu2w8yNd/Gwc7H3Ufpmy+H8yo0CDf5kvnIyTnok0c9gb0wDaYB+Jku6fu0q+O0bK8nuW4f5j+J/WJVq2PU661LqaYpYMyqhaCOPOj48PTdkedQUsBUPI79e6udsfXA46NYIMFcno5iZ/R0ICk</vt:lpwstr>
  </property>
  <property fmtid="{D5CDD505-2E9C-101B-9397-08002B2CF9AE}" pid="18" name="x1ye=23">
    <vt:lpwstr>JqFDG4TQizY0pbYMTtX6btmCpaUbODt7kG0AQ3FuttkwD464SAta5MRcoSnIHqCBOXiEOBHKLBB63fGfFCSQE8W8HRg12IfXM0Ezc2LLfka2P2cFBObKqrE1PKtqURW5ulIAV44fl1ULv2iZNoAMpoD9wglfepHEnt6DF88dRLcfUTVNdivlaGPJKM/wlybOzu8T5n6b5hOePOTHAlxRkk1C1XHAPD+6CVvm3TvONgLwrD78wFxcH+WJtQeVeWR</vt:lpwstr>
  </property>
  <property fmtid="{D5CDD505-2E9C-101B-9397-08002B2CF9AE}" pid="19" name="x1ye=24">
    <vt:lpwstr>jsPrsh+U74rINEPIZNO3rbN2i50+LNUODNiU0ygH4R6Nt8iF3mjTDxSjz5CcjZK4QjsfQLgsx6ohmyoSM7ndK72JU3FFjU3vPkUzXhcuyo5VxkLBplS014zz3NQQpyM+2MNbPDv37v6Skqk4gTQTchPXJN1OvU/jSYgrEBW8cHHsBwoTmXzsjxNLUAEqGYajXDiAGIdTXt5f0cLA/eO+EmSp6GB/fYzrCUZeYnVi5zP/ff+48ApMN7nBf5NMgEU</vt:lpwstr>
  </property>
  <property fmtid="{D5CDD505-2E9C-101B-9397-08002B2CF9AE}" pid="20" name="x1ye=25">
    <vt:lpwstr>j0Ddsw1uI83/gTDGZmePW+XPpWnYJjRKrZGTCxDowkS/+YhcP6QOZGSXPspIPgPkzMdiV15I/ueBcl8AjaOXvmt+zzmoBCC0yFAqDvXlvgtG5/cdcwGaKhMke02aiIIEiTXYHf87M5MxWeNwZYJjqCxdJK6XwzgoLD26I7ePUGWg18q8UXl+xWXVKRvsC32u9PMqGgBe5Sb3UV73dM0xc7I9RNnf9JGcDHHHvUKAgw4I8vsxOgXIsGQ6Yh/eY+A</vt:lpwstr>
  </property>
  <property fmtid="{D5CDD505-2E9C-101B-9397-08002B2CF9AE}" pid="21" name="x1ye=26">
    <vt:lpwstr>AwVD+PKkhNh+PoDNIdJeQkV3atLy2ka0ZjFVuG1lLQDK4jnlBOqy/nGmgaWMmT4QQJqkPSxX7Ak0hKdyq0QwwDNmp3HYN4YFPEm8fqJ+08ktybe6+DPWRB5IL6FeDyO/9+IBxnXN+kxUdGTzkgvmhAuYsigB2ZAM2zwAMNqxsLJlXyezSjpAhF33ZfpiCBAFqU1utbgx1MxHVzVpQSiIuhbYMcJxkLvSXmNClw1E26ZMpFzHexAcLgNy/BD7kiA</vt:lpwstr>
  </property>
  <property fmtid="{D5CDD505-2E9C-101B-9397-08002B2CF9AE}" pid="22" name="x1ye=27">
    <vt:lpwstr>oZlm9TtwI1GWylow6rnXy2BfRAgrLzY8lcFVztX15gXXGzHCsITd5YwI+R3v9EodtKk34q3XSDXc+oPLhcJDxz3762L3nk5bRziv/dzBh+m5MBRJ2dRlLbxFZ5lYL8856/pYQ3tCP1FWSgeGbb96Wb9twTuJ/1zhL9Z5r529hEAUJXbkimRnZnqkUuIB1bKxMQoZ2xOyYvtrzLM95MWUgUJQNu6EU62atRdyYA2prennVuDqnZlI8zYUsB/LraA</vt:lpwstr>
  </property>
  <property fmtid="{D5CDD505-2E9C-101B-9397-08002B2CF9AE}" pid="23" name="x1ye=28">
    <vt:lpwstr>zf4r9bmr1Kjps2yraekHCQNK9Fo4ryQXRkzyIBfnht5jRXRes1bHT0LFLi286WYeAoDpaSsE1HA00TR8AWVXQXu10N/FJFKNqeG0YWh5WwMyl8rifginPn871MV029Y3sJSxOGiBo2XHUPLmvOxrYAuyMPuZhaO4VEIomJgCmM6wpqhtgduglRwEXMsOKxwbc2FJE9Vl4q/obnSn0ORas80AQuBi/hj/b209wp5NKGyRed102p0YvlBtzQ+EoKQ</vt:lpwstr>
  </property>
  <property fmtid="{D5CDD505-2E9C-101B-9397-08002B2CF9AE}" pid="24" name="x1ye=29">
    <vt:lpwstr>4AiIcFRM/uBekobN/KIlvyj/BpAjzjVoKv6FOxWLZ1/lo3pRYnmGR+IHSq/LWbA1zdqEBosZLDDxquRFfxtQ0RHFZNgAIf08hoOYl21HMQiwTrVabENy7dE7iAbvXmkjubo4A7qmat39P+XjXTy9/tvLHhZEc9GT85C5f3CC8dpUEjujrqq9dVlSBJ4tz0rYdu7ryFY/xsgCvLpnTAMh0MEXriX1xdG6kRuVmOT06xPI64Lj8O+qO725++Tb8xr</vt:lpwstr>
  </property>
  <property fmtid="{D5CDD505-2E9C-101B-9397-08002B2CF9AE}" pid="25" name="x1ye=3">
    <vt:lpwstr>6jLTWW3TU5UHGFjx5H1A95KYQVyfDnVFCzlL3H1DsV+bdYTfhaAIHeJryfIlTtpRZgV+19totBMWrvGuJ9WVV/J7eEQP/6ueJeZ2ygQA8ez+/ru5W3QkP2a7Cg+8yQ6sA+Qm6Z2Be6qYT+CZihOoNH7dSsXKxKoEJu4f7Rr4t4e2SHEHdj7crFlrWuhPVH0IxbXHGgmsToqcKxL9GpBHgeOP2euMtgras00qjRbSU0P1YaxpVpom7sxXfr1zo3k</vt:lpwstr>
  </property>
  <property fmtid="{D5CDD505-2E9C-101B-9397-08002B2CF9AE}" pid="26" name="x1ye=30">
    <vt:lpwstr>3phurJ1YfcQY131ZTx5f9OF0AGa+LEMV79amRuf5RlwGJP/L51s9Duh053nt6frZp09U3Rd/g/V4oWSb09nPYRNgb7X5FfGfT3AzWey5yT4f92S32qvkErVA/9Vewk3fu2IE/lcaLvmairrn4PAQpiQZmymHzNDFvIr0OshClIVE5LJopj15bXyufvbknra/QPn5PUMCOu8DGnDuJrdqr1uihqYXRWY7fg18vi0yjmoVLrn4Kqd5bCjkBfGg9IW</vt:lpwstr>
  </property>
  <property fmtid="{D5CDD505-2E9C-101B-9397-08002B2CF9AE}" pid="27" name="x1ye=31">
    <vt:lpwstr>151QA31AgF86dP64zBy6s+uqQgveKb7sBFoseMKQ1xYhkH2zCjeXTEmIghy9RuCiF3p4tVMP1Nvr/drf2ZAnqX4a8TiEKjjVxvZn7H1qd45Q6JCvscRKh5jyPQkeGvGJgDcGrrr0mMaz+SFjS7cYryKRPM+DZDB5uaFt27qkO1eYtgQYfutPI7nXpi/KYro+29Yp435MK+cTn59Z7dZs3LNWhaAlBnCL/9LNYTYox5Ej6VLRjIIuwC95YqvCOrP</vt:lpwstr>
  </property>
  <property fmtid="{D5CDD505-2E9C-101B-9397-08002B2CF9AE}" pid="28" name="x1ye=32">
    <vt:lpwstr>UFhlN5kgOrtNj1ocdWVYsWGPppWdIorfjZ4t5vYGXLgcZ217O8WBw1TvEFXG4fsEYX6i2LpbaTVWNjOOlWIL5kR2Cf2C5A8MQwdKhkcqDz+d7gJd6HRUveVbdPGtY9VbaQwXpdueHXkKuuYtFGdYRxvmYC1S2pxdVAFd2bmTJXujKLDFaHGJMZTDmcBJyNx3a/Ih5PYdZXgb/coDRwA78Zwaf9+fcIdmacuD2X20VEPJHJNOCR+mJbqSHA5LFq6</vt:lpwstr>
  </property>
  <property fmtid="{D5CDD505-2E9C-101B-9397-08002B2CF9AE}" pid="29" name="x1ye=33">
    <vt:lpwstr>YXIPN3Zfmpaas81QIwGnnD9wdyCnjlUVG3+huHIiYYbaJc+ZJYZlhz0oHspYT2UHMaU3zuA7ql1GsqOzntrawkyWwS8tLJzzsUDLuphzG7aaFF1r+xALdDtgj8kIXpr/+uJH5tOQANfyTjHGb2xu/0aFXFcqPVCm5DQkAp1UMWQJdxZhJuPT0+RJgOKn3kIfnd/xroIfWkSUSNWP+QV05lEXft3nOZdFPmdS1zahXNFt6FfQ0Tmm1aHW2MZpvsZ</vt:lpwstr>
  </property>
  <property fmtid="{D5CDD505-2E9C-101B-9397-08002B2CF9AE}" pid="30" name="x1ye=34">
    <vt:lpwstr>7Oht0EKM7NBXrz5O78zEK/6Im/L5400Fe9LGqEU9bnU5UcmvOhAWHfN7e1v3XheZYCzvxfTVRcjuvkOBkTO1Lcl4appLVrpnYtJTRjd/+2xd3349p5K/WFaZVGS1Exmia29/63b0CTgftBZM2j9Sp+uwVsKMS6pXSf77u/76SuBUEAqs9q5R4Lpaj/Vtey3GCDwMd5B/Ph4A8XPLiGs5FMx5yiVGXF0XEixI+anv7llKfPk7hei1PcPsFv4OutA</vt:lpwstr>
  </property>
  <property fmtid="{D5CDD505-2E9C-101B-9397-08002B2CF9AE}" pid="31" name="x1ye=35">
    <vt:lpwstr>zVeS952Zv50ctX/qHZNRDcVf/i14T8jkiZC/t7+O2wJzTPBBgRzjC90bC/yILb4hP9wtGGJ62F+RaJvbsybDeqY2Lrr0XOvPIuHB9+PoTnSPhaS+DP0ASLTQe6STFm3csWOcvF1ohEkg5Yvg3oOwn1ulNPHIUo0jhmuSvxA+BqvcuuH5Qt411LdNPgyQCQbx2i4VJSRaVN6h/5Do7yFyoqejRVtkqVewACMZPtRp3muswgIHKsAAwByibgNUfwH</vt:lpwstr>
  </property>
  <property fmtid="{D5CDD505-2E9C-101B-9397-08002B2CF9AE}" pid="32" name="x1ye=36">
    <vt:lpwstr>FCKWkQM4VrrD22hC/UAEciHAnBPG/9u6FGZ51Den9OrgPPqXJX7N37hI6r0LT3trU8NKYoFSgD58OgnZOZIwLxqcxfxpClVkVG5M1XZZew1EPItmF/u2EICet20zpj9PWPrsGTIIU+puAHRvcwqMQznwJ9wJSREjsLKVzs25hvQMYmtFcIqAQ8XjmP3oGW4T45N1DAUnZOyH2ck2iPN15scbPbiW9kZahkzYUeX0n1T0sACTagYsL3BI5fsAqJZ</vt:lpwstr>
  </property>
  <property fmtid="{D5CDD505-2E9C-101B-9397-08002B2CF9AE}" pid="33" name="x1ye=37">
    <vt:lpwstr>hvkG9zQZo3nMgIBLxr4Nqwc0LnKHzceltZfhZ7Q/Aq+TqiPb6rDGPiNs53udJh1eK+JXXNmpx6HOLpuJK7Jp+fVpPPM81ieUamHeTgai1IYcq9D+MYP9A7HdifdhXdhmmEpm+nMKn8lv9DF0FevfU7RswKXLlqnNunNc+h4Dp/qTl8jalpMv0x0cSjZzGzEp/dwjYFt0axlTMjz13tddDIJ7Zi+VcYZEG5k61N5xUJ/KDViEaY7A1fhnl1sIqCQ</vt:lpwstr>
  </property>
  <property fmtid="{D5CDD505-2E9C-101B-9397-08002B2CF9AE}" pid="34" name="x1ye=38">
    <vt:lpwstr>JWj1ElO05c0k48T/xvisVaGvqGUEkJEbMVF3327zN8KzWkagli316+BhpMbHooavP+H7/ShLwjUCP6a9+VP64Vt877QI4fXp+SAsP4gClCYN2/fyF+oZjjNksQslOrTbpi/7QnrzXs+kaZbaPM5bX93z9bBCkJ/aEZdKOA9Uq19EdtNpQ+gLQgFfF+CfidRsbZTZgbGkwiRsNfHrrD2qK2wVlLWJgwfeZT4WuLOemh5WKEZ2hgT8oYnjxGnx7Uv</vt:lpwstr>
  </property>
  <property fmtid="{D5CDD505-2E9C-101B-9397-08002B2CF9AE}" pid="35" name="x1ye=39">
    <vt:lpwstr>veR6y08yXo8OBJdz4tQ90uCyPQy1mvsi3IBTh6BPzfMHd5xu6tpXUtANqDfWDKVRg+zBO7bUdzWc72Ngk+R0ii4djKotYnZGedC+4uQf3833KFJP639GXFqDiNqGVLpsUJx/6TKwHi8+O+B2UhGMaZ/OIjhHhBH7aEqx7YOumkqrS6gm9CVZrKxzYI/RX/gdfOzDAZdAKFbhJLWCdwHox91DmIHE/b5E8h4FTZ2extrOzog4rH4jNTjHuwQ+OOW</vt:lpwstr>
  </property>
  <property fmtid="{D5CDD505-2E9C-101B-9397-08002B2CF9AE}" pid="36" name="x1ye=4">
    <vt:lpwstr>gfDjw4pS945O/kgl6x0toLuMaE1sRmAiLqIHYJeZNuxb4TujCGi+6rl3oQ9QxSWgcVlhVr5W5vx+ZLRU/9ryW6LN2ioCld3p1F+FJ/TGb8hUz4oYFNLfp/9YNtFMm3+ptzDglhuked7EiHVtp/vNQt0lNe2Q75V5BjYmidNtUTvU2YqWoY2v+MR/JMOnOyb78vG97fNdqzUR6sJS6fUMrGr0wXOmy9LE8FXmC3tttxDGPJ4mYJhecAPO6a8WnkL</vt:lpwstr>
  </property>
  <property fmtid="{D5CDD505-2E9C-101B-9397-08002B2CF9AE}" pid="37" name="x1ye=40">
    <vt:lpwstr>0nwhU80GFQZ5eNHV0jKPk8X8o9evHgKUPew2MiWNUip0b/i7BsthWUYGlS7xFlUlKsyfI5NGfJkKF2x38Mwvbl3ADjYNHwv36PXgzeIVmvClv/qK7CZGoeeinptES+9SyMc/RKP+HloJMBr4YLKewHu/ZUT6QhBFqh2C7NHPHVjAjpOTCa73nX6+F4VoRfUqmB5NaR+NsGxYpI0t9sbF+rGddTCHtNwGBbRwzTAdsUf/ft+YNdpDI2IJFoFq6rW</vt:lpwstr>
  </property>
  <property fmtid="{D5CDD505-2E9C-101B-9397-08002B2CF9AE}" pid="38" name="x1ye=41">
    <vt:lpwstr>dm38B65xKjae9+Wss2U61kK2iKWhMsNt90MWCzXuTWKRuIftca/EpCqFzXbzkBg5qPYQwO0iD1ali9qtIDSpSMwoptyi3dJfTjxg4mS5QBWTyvwU9FVKTfY0HwfTlZlSV2+M7KKbY9JeCa5YLKcDfqq5y2QPVcnZomezOF4KBcxYRPSuTyKxNKvqCwa0ViNZJq2CpOQ6m1csUXqbS+YU/Lur8DtBF+SGpO63gM7m0edchkbSOHloJC5Ua2g37fT</vt:lpwstr>
  </property>
  <property fmtid="{D5CDD505-2E9C-101B-9397-08002B2CF9AE}" pid="39" name="x1ye=42">
    <vt:lpwstr>fRa0sz8ugCzjciq0nFVOiXTFndzcDqZssAWmp+PAePM5qNFC89f/DIPtzWDx32cuO4R6+z/qFxIEf+Qxl9vAYvOUtm79z+r+OGE7yeg6lY3CwCoYJfiT1pWIMUo4GSoEo+Lp5N5ACqa145oITFP4UEGXfA12NQAOq43EGbdrnYiYzVNh3OlD9bmN4E/n2cDw/cBrLkqtM1fCPCH7kc7fRwOrj4OWa3csnko53jYmhbXghXVouF9sWRLm5r3SsYY</vt:lpwstr>
  </property>
  <property fmtid="{D5CDD505-2E9C-101B-9397-08002B2CF9AE}" pid="40" name="x1ye=43">
    <vt:lpwstr>Nsklv+QDIaKFAqqRWT27kWzDq7zbdIV5ra+tQHfMfjRf4qlBpWVOdVM0pTYgZ39+1gb7flGfErMzIatUDTj11cXbunYFmF/J+UPFClHWhh+aQ7Bam/D0VpI5vfmD83DO/1UhLHR6C6pvpZHEuSkF7BKoHqykhS7SCMY8XXTRrswGMeGWw6aAZK+FSC64AOw+73oaRUQYk51vDAbUcR8ageEPOqhsJF5+5npDnzpLuaFi6qWQzTWjTnFzKADeFJg</vt:lpwstr>
  </property>
  <property fmtid="{D5CDD505-2E9C-101B-9397-08002B2CF9AE}" pid="41" name="x1ye=44">
    <vt:lpwstr>OFGlX/d0iS+C1P51/AGA9Ol/FaLp3EeYglPLq5Lzx+VQHOHA7sLSAip7doAFaxirUFRCSV02zUS9XQfPPJ4PTL4nPJdM4Z//mR88P3VAO/UoAcecdaHKgbj3p8c7p1dJMIx5QQt6QX8/nMw4wNq4vwjaDYzfrebyZSttjenzyCms36HZotqXJLlAdSgqI/tnbYw6rzYZ0mrGStjRPMkvQ7etL9Gj+KNi8O/AWSBKnM5GXHzdnyPFCDuiCKdprht</vt:lpwstr>
  </property>
  <property fmtid="{D5CDD505-2E9C-101B-9397-08002B2CF9AE}" pid="42" name="x1ye=45">
    <vt:lpwstr>iIPWj+tdsvWiHgEp48zGL20klrDL9hox71DbGCdjkIGQIjB9PQsS2K0MeXtegxAW4r5pM+MTD/iM3L7/A/qzVS+XpjsU1b0YZKPiLYJiMTI0GY/lKV/0MrueKibKLQBlWm9KRySPZGUxniuP69c6VfNTheZgOFb3X/Y+0/sQMwtJ27ZLuhqla8lQmOsgKTpXmYB//763LdfybyrL9CfXYwORSFzoJ7yzu/2G676mUCj9RtPrnJWtg80BJadBh6U</vt:lpwstr>
  </property>
  <property fmtid="{D5CDD505-2E9C-101B-9397-08002B2CF9AE}" pid="43" name="x1ye=46">
    <vt:lpwstr>fehqHVhZUByhHI5o1Q1BHr6B/AX8p+f619yvNTUSX3Cz75a2IJAs5llRRH/mkZRy5bZFXHlFTbEEgH6UTEb19I6+QIpvPiKUs0Ic3R7XOOSgocCqFJDi8mmrLbKqanyKiI4kO4ZAku2+HYsFdWu+erpSo8qcG05BBliN9rYhwoRDfS8QVcLs1A6K04YwjpFWEmmNZikjPB9+60KYYhs/rIoUVSp8ol648m1fLPlFlpL8V031g4B2Yzbcu7eoQW2</vt:lpwstr>
  </property>
  <property fmtid="{D5CDD505-2E9C-101B-9397-08002B2CF9AE}" pid="44" name="x1ye=47">
    <vt:lpwstr>78kYmDMrJWHN2ry2ordEkguoJpGmsUeF+UG3pkOOYrFXsv9WHHW6G9xbAWkbqDgLyZNRmGTXayxEM5WORTO9jceTSjVMyZ8V13T1eCxVdnzfVpaNG5gimbxM+KeldnwlVbP4jRlSsj8tGO+yTaFlRRdNfUV8oA7pfb3CRpeDFsCJWGLuidh2jj9h1nUn9TzJ4Qi4DMOC/OLYrialEzj/2rL8UUMWKCfgMxeQri8fKZTt1jZXMFPeczwilBSXA1l</vt:lpwstr>
  </property>
  <property fmtid="{D5CDD505-2E9C-101B-9397-08002B2CF9AE}" pid="45" name="x1ye=48">
    <vt:lpwstr>hUwzaDaRFJLoswfgDE/kzwc3U1r2wNXOyCE5VLb6ecijOnr2ET2jkPgCIdDQHpBJoeNZtdFuClZ/bnHuYFCwb+UIPj5Kz/dddit592DZahIjI5dOUKfpYhcjPQ3DlB7hTrv2xxWkE44ab5O8rqTNmFwQzkUGV6jaqNySJmqYupQ8MuLnXQIxPwZ+mCC2dTCnCuHdvvHA3W+hjljOE5gYiRRi1KFfSiYF8fUvcKaA7ZI3HaNgLovM1c7DUv0bBNS</vt:lpwstr>
  </property>
  <property fmtid="{D5CDD505-2E9C-101B-9397-08002B2CF9AE}" pid="46" name="x1ye=49">
    <vt:lpwstr>+KgseEGXz9/caSjsA+wG5Ds3IbtMYXjGb9VYuapZecA+aaKoRXyI118t/sCNHqRy8WIgsvRoovkO7mOdaQ4olAVw3Lz7zFS5O/aGYnEGh1OhMnXD+aI2M7R20zDPytSaIS3aeq54WS28YlWj14jzf+umqaZM2kQk66kZ6EwkQ4bvYabISLff577//AQTz3KD4MAAA</vt:lpwstr>
  </property>
  <property fmtid="{D5CDD505-2E9C-101B-9397-08002B2CF9AE}" pid="47" name="x1ye=5">
    <vt:lpwstr>+ncrq+GBFuVZSjrzD4F/b43FwKy1nEICEKOEIDIrXjCVy8oQWNmxCtfBIEPmM2LZe81zICsoWa55NQR30/cX+7tR0pPEvCLfeK3QLhIQslHUu/xsIK7tlS/zhNmv8uHg8R9KnOQ/zBhwO6QuuSRyJ5y7r0Mc742vT4s7jKJJNdYyIjQZAkOWtqi5HJUm8XfWv41KpzYiMOro6P3dut0QhgutGBz9Fs7nmU8pGIkXt2LgxuVXG3wK8mt90TMj07z</vt:lpwstr>
  </property>
  <property fmtid="{D5CDD505-2E9C-101B-9397-08002B2CF9AE}" pid="48" name="x1ye=6">
    <vt:lpwstr>kp7U6zG3Fg2A3NN1nkXxeyhq0YFOPA4bqiRrMASNkSRTsmGjOXuBTJ77CLtpnlSvFmpIFaz15z2ED0+5oInVys2xln8ybNQqtmts2QAmKfxMr0+y9A5nfM3JsXt3hY2Yk5f2OR+h+CJXLhebeeeARHUrvqxH4KlRNh3oPi63Uq7RL7dwLqpTFGyNiIcpjJmb8LL1ClvH0ccysirlK656SP5vJf2F82B9BVyOVDDVACy2E7+TobUNsH+xn2B2h/7</vt:lpwstr>
  </property>
  <property fmtid="{D5CDD505-2E9C-101B-9397-08002B2CF9AE}" pid="49" name="x1ye=7">
    <vt:lpwstr>5csmJDKOsCFV9Hm9iLo04Nw1IWswb73/cBkDRkpn/SFPdf+siXM6gmaOFevpbhB98CuEHGtTLAQl79TEC3b4krDnWgy8SNqFswU1W4XtqqxigdmErXF04stHz1fX9aYngSmuGekEdqt5Jon1pGeqJ0LfkgPWSqyTJG9g45jqXFkNg2hMzR5SXM6VHGZEOHHRINBkOgFmvXV3JunEBAFWXBcjVqzSUIZ6zqIIZh7U8OegT+Y/gTiDrVit7vTZyLk</vt:lpwstr>
  </property>
  <property fmtid="{D5CDD505-2E9C-101B-9397-08002B2CF9AE}" pid="50" name="x1ye=8">
    <vt:lpwstr>jbV7r5Vweu/6Spvn6njR99IqmBw+54p/lCxrzokajRtdYYgx1HFWoCHteLrdXXyI7x7wmBfXgbsgkSWCWdJ8vxwvA4V7AsP3T1gIc2PacM8Q4TxehwQQEjMSg6GO8Rm3p2HwKkVmDibKHZqQnL3EQDGO87A82Uhvp4L5boPipnr1kj9i2IO5DHRhB3djUNFmDHPmwwyHVm4yp6pNT0JzmKMiCbN34WgrmTyS7+Xur0Q/hkt76q3qAh/drOvVn/y</vt:lpwstr>
  </property>
  <property fmtid="{D5CDD505-2E9C-101B-9397-08002B2CF9AE}" pid="51" name="x1ye=9">
    <vt:lpwstr>XVvDN/iqnCpVcpzjqZx9ze6WU7eTp1YSjxSzr8h3EJeYOupTzkJSzBy13pvA1wjKCxiwUhMpBBd51kPPHepex858/NQS8jgu9q3m6BtpKDez0N1fyHySwfPIhMCDkPLQPdN3ngnQdKfhlHYnZJ5Ou6VTFrN5bvGIs/BZ2Ky3Ha2df9VKUB35uUYBy6pAi96TrtitFEszd9geKJBT5enzjWEYDxO4RJC8kc0DTd0kS3zuBQ0EzMjyudfRD1aOgvC</vt:lpwstr>
  </property>
</Properties>
</file>